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A101F" w14:textId="77777777" w:rsidR="00F15AC3" w:rsidRDefault="00EB56C4" w:rsidP="00F15AC3">
      <w:pPr>
        <w:spacing w:line="100" w:lineRule="atLeast"/>
        <w:jc w:val="center"/>
        <w:rPr>
          <w:sz w:val="32"/>
          <w:szCs w:val="32"/>
        </w:rPr>
      </w:pPr>
      <w:r w:rsidRPr="00A6220C">
        <w:rPr>
          <w:b/>
          <w:bCs/>
          <w:sz w:val="32"/>
          <w:szCs w:val="32"/>
        </w:rPr>
        <w:t>Kristina Riemer</w:t>
      </w:r>
    </w:p>
    <w:p w14:paraId="1D7E1C43" w14:textId="40393CF8" w:rsidR="00E12500" w:rsidRPr="00F15AC3" w:rsidRDefault="00E12500" w:rsidP="00F15AC3">
      <w:pPr>
        <w:spacing w:line="100" w:lineRule="atLeast"/>
        <w:jc w:val="center"/>
        <w:rPr>
          <w:sz w:val="32"/>
          <w:szCs w:val="32"/>
        </w:rPr>
      </w:pPr>
      <w:r>
        <w:rPr>
          <w:sz w:val="24"/>
          <w:szCs w:val="24"/>
        </w:rPr>
        <w:t>630 ½ 10</w:t>
      </w:r>
      <w:r w:rsidRPr="00E12500">
        <w:rPr>
          <w:sz w:val="24"/>
          <w:szCs w:val="24"/>
          <w:vertAlign w:val="superscript"/>
        </w:rPr>
        <w:t>th</w:t>
      </w:r>
      <w:r w:rsidR="00F15AC3">
        <w:rPr>
          <w:sz w:val="24"/>
          <w:szCs w:val="24"/>
        </w:rPr>
        <w:t xml:space="preserve"> Ave S, St Petersburg, FL, 337</w:t>
      </w:r>
      <w:r>
        <w:rPr>
          <w:sz w:val="24"/>
          <w:szCs w:val="24"/>
        </w:rPr>
        <w:t>01</w:t>
      </w:r>
    </w:p>
    <w:p w14:paraId="28FF0508" w14:textId="77777777" w:rsidR="00EB56C4" w:rsidRPr="00FB5CFF" w:rsidRDefault="00EB56C4" w:rsidP="00F74DF9">
      <w:pPr>
        <w:jc w:val="center"/>
        <w:rPr>
          <w:sz w:val="24"/>
          <w:szCs w:val="24"/>
        </w:rPr>
      </w:pPr>
      <w:r w:rsidRPr="00FB5CFF">
        <w:rPr>
          <w:sz w:val="24"/>
          <w:szCs w:val="24"/>
        </w:rPr>
        <w:t>kristina.riemer@weecology.org • (319) 202-0258</w:t>
      </w:r>
    </w:p>
    <w:p w14:paraId="5A70D234" w14:textId="77777777" w:rsidR="00EB56C4" w:rsidRPr="00FB5CFF" w:rsidRDefault="00613A28" w:rsidP="00F74DF9">
      <w:pPr>
        <w:tabs>
          <w:tab w:val="right" w:pos="9900"/>
        </w:tabs>
        <w:jc w:val="center"/>
        <w:rPr>
          <w:sz w:val="24"/>
          <w:szCs w:val="24"/>
        </w:rPr>
      </w:pPr>
      <w:hyperlink r:id="rId5" w:history="1">
        <w:r w:rsidR="00EB56C4" w:rsidRPr="00FB5CFF">
          <w:rPr>
            <w:rStyle w:val="Hyperlink"/>
            <w:sz w:val="24"/>
            <w:szCs w:val="24"/>
          </w:rPr>
          <w:t>http://kristinariemer.github.io/</w:t>
        </w:r>
      </w:hyperlink>
    </w:p>
    <w:p w14:paraId="353D0DFA" w14:textId="0E3C050C" w:rsidR="00EB56C4" w:rsidRPr="00FB5CFF" w:rsidRDefault="002C7B25" w:rsidP="00F74DF9">
      <w:pPr>
        <w:tabs>
          <w:tab w:val="right" w:pos="9900"/>
        </w:tabs>
        <w:jc w:val="center"/>
        <w:rPr>
          <w:sz w:val="24"/>
          <w:szCs w:val="24"/>
        </w:rPr>
      </w:pPr>
      <w:hyperlink r:id="rId6" w:history="1">
        <w:r w:rsidRPr="00DA4875">
          <w:rPr>
            <w:rStyle w:val="Hyperlink"/>
            <w:sz w:val="24"/>
            <w:szCs w:val="24"/>
          </w:rPr>
          <w:t>https://github.com/KristinaRiemer</w:t>
        </w:r>
      </w:hyperlink>
    </w:p>
    <w:p w14:paraId="013C7A0E" w14:textId="77777777" w:rsidR="00704463" w:rsidRDefault="00704463" w:rsidP="00EB56C4">
      <w:pPr>
        <w:rPr>
          <w:sz w:val="24"/>
          <w:szCs w:val="24"/>
        </w:rPr>
      </w:pPr>
    </w:p>
    <w:p w14:paraId="0F55BD70" w14:textId="77777777" w:rsidR="00A6220C" w:rsidRPr="00FB5CFF" w:rsidRDefault="00A6220C" w:rsidP="00A6220C">
      <w:pPr>
        <w:pBdr>
          <w:bottom w:val="single" w:sz="1" w:space="2" w:color="000000"/>
        </w:pBdr>
        <w:tabs>
          <w:tab w:val="right" w:pos="9900"/>
        </w:tabs>
        <w:rPr>
          <w:sz w:val="24"/>
          <w:szCs w:val="24"/>
        </w:rPr>
      </w:pPr>
      <w:r w:rsidRPr="00FB5CFF">
        <w:rPr>
          <w:b/>
          <w:bCs/>
          <w:sz w:val="24"/>
          <w:szCs w:val="24"/>
        </w:rPr>
        <w:t>TECHNICAL SKILLS</w:t>
      </w:r>
    </w:p>
    <w:p w14:paraId="6751235D" w14:textId="77777777" w:rsidR="00A6220C" w:rsidRPr="00FB5CFF" w:rsidRDefault="00A6220C" w:rsidP="00A6220C">
      <w:pPr>
        <w:pStyle w:val="ListParagraph"/>
        <w:numPr>
          <w:ilvl w:val="0"/>
          <w:numId w:val="10"/>
        </w:numPr>
        <w:tabs>
          <w:tab w:val="left" w:pos="3611"/>
          <w:tab w:val="left" w:pos="7221"/>
          <w:tab w:val="right" w:pos="9900"/>
        </w:tabs>
        <w:rPr>
          <w:sz w:val="24"/>
          <w:szCs w:val="24"/>
        </w:rPr>
      </w:pPr>
      <w:r w:rsidRPr="00FB5CFF">
        <w:rPr>
          <w:sz w:val="24"/>
          <w:szCs w:val="24"/>
        </w:rPr>
        <w:t>Demonstrated fluency in programming languages R and Python</w:t>
      </w:r>
    </w:p>
    <w:p w14:paraId="2EC69109" w14:textId="77777777" w:rsidR="00A6220C" w:rsidRDefault="00A6220C" w:rsidP="00A6220C">
      <w:pPr>
        <w:pStyle w:val="ListParagraph"/>
        <w:numPr>
          <w:ilvl w:val="0"/>
          <w:numId w:val="10"/>
        </w:numPr>
        <w:tabs>
          <w:tab w:val="left" w:pos="3611"/>
          <w:tab w:val="left" w:pos="7221"/>
          <w:tab w:val="right" w:pos="9900"/>
        </w:tabs>
        <w:rPr>
          <w:sz w:val="24"/>
          <w:szCs w:val="24"/>
        </w:rPr>
      </w:pPr>
      <w:r w:rsidRPr="00FB5CFF">
        <w:rPr>
          <w:sz w:val="24"/>
          <w:szCs w:val="24"/>
        </w:rPr>
        <w:t xml:space="preserve">Developed strong version control skills with </w:t>
      </w:r>
      <w:proofErr w:type="spellStart"/>
      <w:r w:rsidRPr="00FB5CFF">
        <w:rPr>
          <w:sz w:val="24"/>
          <w:szCs w:val="24"/>
        </w:rPr>
        <w:t>git</w:t>
      </w:r>
      <w:proofErr w:type="spellEnd"/>
      <w:r w:rsidRPr="00FB5CFF">
        <w:rPr>
          <w:sz w:val="24"/>
          <w:szCs w:val="24"/>
        </w:rPr>
        <w:t xml:space="preserve"> and GitHub</w:t>
      </w:r>
    </w:p>
    <w:p w14:paraId="55BF08C0" w14:textId="5006FF26" w:rsidR="007F06B4" w:rsidRPr="00FB5CFF" w:rsidRDefault="00C3512E" w:rsidP="00A6220C">
      <w:pPr>
        <w:pStyle w:val="ListParagraph"/>
        <w:numPr>
          <w:ilvl w:val="0"/>
          <w:numId w:val="10"/>
        </w:numPr>
        <w:tabs>
          <w:tab w:val="left" w:pos="3611"/>
          <w:tab w:val="left" w:pos="7221"/>
          <w:tab w:val="right" w:pos="9900"/>
        </w:tabs>
        <w:rPr>
          <w:sz w:val="24"/>
          <w:szCs w:val="24"/>
        </w:rPr>
      </w:pPr>
      <w:r>
        <w:rPr>
          <w:sz w:val="24"/>
          <w:szCs w:val="24"/>
        </w:rPr>
        <w:t>Established</w:t>
      </w:r>
      <w:r w:rsidR="00CD25B3">
        <w:rPr>
          <w:sz w:val="24"/>
          <w:szCs w:val="24"/>
        </w:rPr>
        <w:t xml:space="preserve"> experience with parallelization and supercomputing</w:t>
      </w:r>
    </w:p>
    <w:p w14:paraId="12B6CF7A" w14:textId="77777777" w:rsidR="00A6220C" w:rsidRPr="00FB5CFF" w:rsidRDefault="00A6220C" w:rsidP="00A6220C">
      <w:pPr>
        <w:pStyle w:val="ListParagraph"/>
        <w:numPr>
          <w:ilvl w:val="0"/>
          <w:numId w:val="10"/>
        </w:numPr>
        <w:tabs>
          <w:tab w:val="left" w:pos="3611"/>
          <w:tab w:val="left" w:pos="7221"/>
          <w:tab w:val="right" w:pos="9900"/>
        </w:tabs>
        <w:rPr>
          <w:sz w:val="24"/>
          <w:szCs w:val="24"/>
        </w:rPr>
      </w:pPr>
      <w:r w:rsidRPr="00FB5CFF">
        <w:rPr>
          <w:sz w:val="24"/>
          <w:szCs w:val="24"/>
        </w:rPr>
        <w:t>Applied working knowledge of SQL, Jekyll, and QGIS</w:t>
      </w:r>
    </w:p>
    <w:p w14:paraId="6D6D25F3" w14:textId="77777777" w:rsidR="00A6220C" w:rsidRPr="00FB5CFF" w:rsidRDefault="00A6220C" w:rsidP="00EB56C4">
      <w:pPr>
        <w:rPr>
          <w:sz w:val="24"/>
          <w:szCs w:val="24"/>
        </w:rPr>
      </w:pPr>
    </w:p>
    <w:p w14:paraId="770E1A6D" w14:textId="77777777" w:rsidR="00EB56C4" w:rsidRPr="00FB5CFF" w:rsidRDefault="00EB56C4" w:rsidP="00EB56C4">
      <w:pPr>
        <w:pBdr>
          <w:bottom w:val="single" w:sz="1" w:space="2" w:color="000000"/>
        </w:pBdr>
        <w:tabs>
          <w:tab w:val="right" w:pos="9900"/>
        </w:tabs>
        <w:rPr>
          <w:b/>
          <w:sz w:val="24"/>
          <w:szCs w:val="24"/>
        </w:rPr>
      </w:pPr>
      <w:r w:rsidRPr="00FB5CFF">
        <w:rPr>
          <w:b/>
          <w:bCs/>
          <w:sz w:val="24"/>
          <w:szCs w:val="24"/>
        </w:rPr>
        <w:t>TEACHING &amp; CURRICULUM DEVELOPMENT</w:t>
      </w:r>
    </w:p>
    <w:p w14:paraId="7318C0FB" w14:textId="77777777" w:rsidR="00EB56C4" w:rsidRPr="00FB5CFF" w:rsidRDefault="00EB56C4" w:rsidP="00EB56C4">
      <w:pPr>
        <w:tabs>
          <w:tab w:val="right" w:pos="9360"/>
        </w:tabs>
        <w:ind w:right="-18"/>
        <w:rPr>
          <w:sz w:val="24"/>
          <w:szCs w:val="24"/>
        </w:rPr>
      </w:pPr>
      <w:r w:rsidRPr="00FB5CFF">
        <w:rPr>
          <w:b/>
          <w:sz w:val="24"/>
          <w:szCs w:val="24"/>
        </w:rPr>
        <w:t>Instructor of Record</w:t>
      </w:r>
      <w:r w:rsidRPr="00FB5CFF">
        <w:rPr>
          <w:sz w:val="24"/>
          <w:szCs w:val="24"/>
        </w:rPr>
        <w:t xml:space="preserve">, Data Carpentry Course </w:t>
      </w:r>
      <w:r w:rsidRPr="00FB5CFF">
        <w:rPr>
          <w:sz w:val="24"/>
          <w:szCs w:val="24"/>
        </w:rPr>
        <w:tab/>
        <w:t>August 2017 – December 2017</w:t>
      </w:r>
    </w:p>
    <w:p w14:paraId="2DF9C515" w14:textId="4AA2B9C6" w:rsidR="00A516B1" w:rsidRPr="00FB5CFF" w:rsidRDefault="00A516B1" w:rsidP="00EB56C4">
      <w:pPr>
        <w:numPr>
          <w:ilvl w:val="0"/>
          <w:numId w:val="1"/>
        </w:numPr>
        <w:tabs>
          <w:tab w:val="right" w:pos="9900"/>
        </w:tabs>
        <w:rPr>
          <w:sz w:val="24"/>
          <w:szCs w:val="24"/>
        </w:rPr>
      </w:pPr>
      <w:r w:rsidRPr="00FB5CFF">
        <w:rPr>
          <w:sz w:val="24"/>
          <w:szCs w:val="24"/>
        </w:rPr>
        <w:t xml:space="preserve">Developed lessons on </w:t>
      </w:r>
      <w:r w:rsidR="00EB56C4" w:rsidRPr="00FB5CFF">
        <w:rPr>
          <w:sz w:val="24"/>
          <w:szCs w:val="24"/>
        </w:rPr>
        <w:t>programming, database use, and version control</w:t>
      </w:r>
      <w:r w:rsidRPr="00FB5CFF">
        <w:rPr>
          <w:sz w:val="24"/>
          <w:szCs w:val="24"/>
        </w:rPr>
        <w:t xml:space="preserve"> to facilitate accurate and efficient research workflows</w:t>
      </w:r>
    </w:p>
    <w:p w14:paraId="5FB721DB" w14:textId="5CBBFBD8" w:rsidR="00EB56C4" w:rsidRPr="00FB5CFF" w:rsidRDefault="00EB56C4" w:rsidP="00EB56C4">
      <w:pPr>
        <w:numPr>
          <w:ilvl w:val="0"/>
          <w:numId w:val="1"/>
        </w:numPr>
        <w:tabs>
          <w:tab w:val="right" w:pos="9900"/>
        </w:tabs>
        <w:rPr>
          <w:sz w:val="24"/>
          <w:szCs w:val="24"/>
        </w:rPr>
      </w:pPr>
      <w:r w:rsidRPr="00FB5CFF">
        <w:rPr>
          <w:sz w:val="24"/>
          <w:szCs w:val="24"/>
        </w:rPr>
        <w:t>Taught 40 graduate students in semester-long course at University of Florida</w:t>
      </w:r>
    </w:p>
    <w:p w14:paraId="3B2CC360" w14:textId="29592A64" w:rsidR="00EB56C4" w:rsidRPr="00FB5CFF" w:rsidRDefault="00EB56C4" w:rsidP="00921990">
      <w:pPr>
        <w:numPr>
          <w:ilvl w:val="0"/>
          <w:numId w:val="1"/>
        </w:numPr>
        <w:tabs>
          <w:tab w:val="right" w:pos="9900"/>
        </w:tabs>
        <w:rPr>
          <w:sz w:val="24"/>
          <w:szCs w:val="24"/>
        </w:rPr>
      </w:pPr>
      <w:r w:rsidRPr="00FB5CFF">
        <w:rPr>
          <w:sz w:val="24"/>
          <w:szCs w:val="24"/>
        </w:rPr>
        <w:t xml:space="preserve">Updated </w:t>
      </w:r>
      <w:hyperlink r:id="rId7" w:history="1">
        <w:r w:rsidRPr="00FB5CFF">
          <w:rPr>
            <w:rStyle w:val="Hyperlink"/>
            <w:sz w:val="24"/>
            <w:szCs w:val="24"/>
          </w:rPr>
          <w:t>course website</w:t>
        </w:r>
      </w:hyperlink>
      <w:r w:rsidRPr="00FB5CFF">
        <w:rPr>
          <w:sz w:val="24"/>
          <w:szCs w:val="24"/>
        </w:rPr>
        <w:t xml:space="preserve"> continuously </w:t>
      </w:r>
      <w:r w:rsidR="00A516B1" w:rsidRPr="00FB5CFF">
        <w:rPr>
          <w:sz w:val="24"/>
          <w:szCs w:val="24"/>
        </w:rPr>
        <w:t>for</w:t>
      </w:r>
      <w:r w:rsidRPr="00FB5CFF">
        <w:rPr>
          <w:sz w:val="24"/>
          <w:szCs w:val="24"/>
        </w:rPr>
        <w:t xml:space="preserve"> up-to-date communication with students</w:t>
      </w:r>
    </w:p>
    <w:p w14:paraId="40BF1304" w14:textId="77777777" w:rsidR="00D51ACC" w:rsidRPr="00FB5CFF" w:rsidRDefault="00D51ACC" w:rsidP="00D51ACC">
      <w:pPr>
        <w:tabs>
          <w:tab w:val="right" w:pos="9900"/>
        </w:tabs>
        <w:rPr>
          <w:sz w:val="24"/>
          <w:szCs w:val="24"/>
        </w:rPr>
      </w:pPr>
    </w:p>
    <w:p w14:paraId="3F500182" w14:textId="77777777" w:rsidR="00EB56C4" w:rsidRPr="00FB5CFF" w:rsidRDefault="00EB56C4" w:rsidP="00EB56C4">
      <w:pPr>
        <w:tabs>
          <w:tab w:val="right" w:pos="9345"/>
        </w:tabs>
        <w:rPr>
          <w:sz w:val="24"/>
          <w:szCs w:val="24"/>
        </w:rPr>
      </w:pPr>
      <w:r w:rsidRPr="00FB5CFF">
        <w:rPr>
          <w:b/>
          <w:sz w:val="24"/>
          <w:szCs w:val="24"/>
        </w:rPr>
        <w:t>Instructor</w:t>
      </w:r>
      <w:r w:rsidRPr="00FB5CFF">
        <w:rPr>
          <w:sz w:val="24"/>
          <w:szCs w:val="24"/>
        </w:rPr>
        <w:t>, Data &amp; Software Carpentry Workshops</w:t>
      </w:r>
      <w:r w:rsidRPr="00FB5CFF">
        <w:rPr>
          <w:sz w:val="24"/>
          <w:szCs w:val="24"/>
        </w:rPr>
        <w:tab/>
        <w:t>April 2016 – present</w:t>
      </w:r>
    </w:p>
    <w:p w14:paraId="7B56A493" w14:textId="0C8F8308" w:rsidR="00EB56C4" w:rsidRPr="00FB5CFF" w:rsidRDefault="00A6220C" w:rsidP="00EB56C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Taught six </w:t>
      </w:r>
      <w:r w:rsidR="00EB56C4" w:rsidRPr="00FB5CFF">
        <w:rPr>
          <w:sz w:val="24"/>
          <w:szCs w:val="24"/>
        </w:rPr>
        <w:t>two-day workshops on computational skills for scientists at University of Florida, Columbia, Lawrence Berkeley National Lab, and University of North Carolina</w:t>
      </w:r>
    </w:p>
    <w:p w14:paraId="45F49F20" w14:textId="31B99D59" w:rsidR="00EB56C4" w:rsidRPr="00FB5CFF" w:rsidRDefault="00EB56C4" w:rsidP="00EB56C4">
      <w:pPr>
        <w:numPr>
          <w:ilvl w:val="0"/>
          <w:numId w:val="2"/>
        </w:numPr>
        <w:rPr>
          <w:sz w:val="24"/>
          <w:szCs w:val="24"/>
        </w:rPr>
      </w:pPr>
      <w:r w:rsidRPr="00FB5CFF">
        <w:rPr>
          <w:sz w:val="24"/>
          <w:szCs w:val="24"/>
        </w:rPr>
        <w:t xml:space="preserve">Trained in educational pedagogy, including </w:t>
      </w:r>
      <w:r w:rsidR="007D5CFE" w:rsidRPr="00FB5CFF">
        <w:rPr>
          <w:sz w:val="24"/>
          <w:szCs w:val="24"/>
        </w:rPr>
        <w:t>on</w:t>
      </w:r>
      <w:r w:rsidRPr="00FB5CFF">
        <w:rPr>
          <w:sz w:val="24"/>
          <w:szCs w:val="24"/>
        </w:rPr>
        <w:t xml:space="preserve"> live coding</w:t>
      </w:r>
      <w:r w:rsidR="007D5CFE" w:rsidRPr="00FB5CFF">
        <w:rPr>
          <w:sz w:val="24"/>
          <w:szCs w:val="24"/>
        </w:rPr>
        <w:t xml:space="preserve"> </w:t>
      </w:r>
      <w:r w:rsidRPr="00FB5CFF">
        <w:rPr>
          <w:sz w:val="24"/>
          <w:szCs w:val="24"/>
        </w:rPr>
        <w:t>a</w:t>
      </w:r>
      <w:r w:rsidR="00AF63AE" w:rsidRPr="00FB5CFF">
        <w:rPr>
          <w:sz w:val="24"/>
          <w:szCs w:val="24"/>
        </w:rPr>
        <w:t>nd peer instruction, to become</w:t>
      </w:r>
      <w:r w:rsidRPr="00FB5CFF">
        <w:rPr>
          <w:sz w:val="24"/>
          <w:szCs w:val="24"/>
        </w:rPr>
        <w:t xml:space="preserve"> qualified workshop instructor</w:t>
      </w:r>
    </w:p>
    <w:p w14:paraId="7891EF51" w14:textId="77777777" w:rsidR="002C0F39" w:rsidRPr="00FB5CFF" w:rsidRDefault="002C0F39" w:rsidP="00EB56C4">
      <w:pPr>
        <w:tabs>
          <w:tab w:val="right" w:pos="9345"/>
        </w:tabs>
        <w:rPr>
          <w:sz w:val="24"/>
          <w:szCs w:val="24"/>
        </w:rPr>
      </w:pPr>
    </w:p>
    <w:p w14:paraId="385C592D" w14:textId="77777777" w:rsidR="00EB56C4" w:rsidRPr="00FB5CFF" w:rsidRDefault="00EB56C4" w:rsidP="00EB56C4">
      <w:pPr>
        <w:tabs>
          <w:tab w:val="right" w:pos="9345"/>
        </w:tabs>
        <w:rPr>
          <w:sz w:val="24"/>
          <w:szCs w:val="24"/>
        </w:rPr>
      </w:pPr>
      <w:r w:rsidRPr="00FB5CFF">
        <w:rPr>
          <w:b/>
          <w:bCs/>
          <w:sz w:val="24"/>
          <w:szCs w:val="24"/>
        </w:rPr>
        <w:t>Hackathon Participant</w:t>
      </w:r>
      <w:r w:rsidRPr="00FB5CFF">
        <w:rPr>
          <w:sz w:val="24"/>
          <w:szCs w:val="24"/>
        </w:rPr>
        <w:t>, Reproducible Research Workshop</w:t>
      </w:r>
      <w:r w:rsidRPr="00FB5CFF">
        <w:rPr>
          <w:sz w:val="24"/>
          <w:szCs w:val="24"/>
        </w:rPr>
        <w:tab/>
        <w:t>December 2014 &amp; 2015</w:t>
      </w:r>
    </w:p>
    <w:p w14:paraId="49D5EAF0" w14:textId="0BC275BC" w:rsidR="00EB56C4" w:rsidRPr="00FB5CFF" w:rsidRDefault="00EB56C4" w:rsidP="00EB56C4">
      <w:pPr>
        <w:numPr>
          <w:ilvl w:val="0"/>
          <w:numId w:val="3"/>
        </w:numPr>
        <w:rPr>
          <w:sz w:val="24"/>
          <w:szCs w:val="24"/>
        </w:rPr>
      </w:pPr>
      <w:r w:rsidRPr="00FB5CFF">
        <w:rPr>
          <w:sz w:val="24"/>
          <w:szCs w:val="24"/>
        </w:rPr>
        <w:t>Developed</w:t>
      </w:r>
      <w:r w:rsidR="00AF63AE" w:rsidRPr="00FB5CFF">
        <w:rPr>
          <w:sz w:val="24"/>
          <w:szCs w:val="24"/>
        </w:rPr>
        <w:t xml:space="preserve"> two-day workshop</w:t>
      </w:r>
      <w:r w:rsidRPr="00FB5CFF">
        <w:rPr>
          <w:sz w:val="24"/>
          <w:szCs w:val="24"/>
        </w:rPr>
        <w:t xml:space="preserve"> </w:t>
      </w:r>
      <w:hyperlink r:id="rId8" w:history="1">
        <w:r w:rsidRPr="00FB5CFF">
          <w:rPr>
            <w:rStyle w:val="Hyperlink"/>
            <w:sz w:val="24"/>
            <w:szCs w:val="24"/>
          </w:rPr>
          <w:t>curriculum</w:t>
        </w:r>
      </w:hyperlink>
      <w:r w:rsidRPr="00FB5CFF">
        <w:rPr>
          <w:sz w:val="24"/>
          <w:szCs w:val="24"/>
        </w:rPr>
        <w:t xml:space="preserve"> </w:t>
      </w:r>
      <w:r w:rsidR="00AF63AE" w:rsidRPr="00FB5CFF">
        <w:rPr>
          <w:sz w:val="24"/>
          <w:szCs w:val="24"/>
        </w:rPr>
        <w:t xml:space="preserve">for </w:t>
      </w:r>
      <w:r w:rsidRPr="00FB5CFF">
        <w:rPr>
          <w:sz w:val="24"/>
          <w:szCs w:val="24"/>
        </w:rPr>
        <w:t xml:space="preserve">training in tools and workflows to improve reproducibility of research, such as project organization and </w:t>
      </w:r>
      <w:r w:rsidR="00AF63AE" w:rsidRPr="00FB5CFF">
        <w:rPr>
          <w:sz w:val="24"/>
          <w:szCs w:val="24"/>
        </w:rPr>
        <w:t xml:space="preserve">code </w:t>
      </w:r>
      <w:r w:rsidRPr="00FB5CFF">
        <w:rPr>
          <w:sz w:val="24"/>
          <w:szCs w:val="24"/>
        </w:rPr>
        <w:t>automation</w:t>
      </w:r>
    </w:p>
    <w:p w14:paraId="2EA2DFFE" w14:textId="77777777" w:rsidR="00EB56C4" w:rsidRPr="00FB5CFF" w:rsidRDefault="00EB56C4" w:rsidP="00EB56C4">
      <w:pPr>
        <w:numPr>
          <w:ilvl w:val="0"/>
          <w:numId w:val="3"/>
        </w:numPr>
        <w:rPr>
          <w:sz w:val="24"/>
          <w:szCs w:val="24"/>
        </w:rPr>
      </w:pPr>
      <w:r w:rsidRPr="00FB5CFF">
        <w:rPr>
          <w:sz w:val="24"/>
          <w:szCs w:val="24"/>
        </w:rPr>
        <w:t>Collaborated with an interdisciplinary team of scientists and educators</w:t>
      </w:r>
    </w:p>
    <w:p w14:paraId="3977CED8" w14:textId="77777777" w:rsidR="00EB56C4" w:rsidRPr="00FB5CFF" w:rsidRDefault="00EB56C4" w:rsidP="00EB56C4">
      <w:pPr>
        <w:tabs>
          <w:tab w:val="right" w:pos="9900"/>
        </w:tabs>
        <w:rPr>
          <w:sz w:val="24"/>
          <w:szCs w:val="24"/>
        </w:rPr>
      </w:pPr>
    </w:p>
    <w:p w14:paraId="4446F774" w14:textId="77777777" w:rsidR="00EB56C4" w:rsidRPr="00FB5CFF" w:rsidRDefault="00EB56C4" w:rsidP="00EB56C4">
      <w:pPr>
        <w:tabs>
          <w:tab w:val="right" w:pos="9360"/>
        </w:tabs>
        <w:rPr>
          <w:sz w:val="24"/>
          <w:szCs w:val="24"/>
        </w:rPr>
      </w:pPr>
      <w:r w:rsidRPr="00FB5CFF">
        <w:rPr>
          <w:b/>
          <w:bCs/>
          <w:sz w:val="24"/>
          <w:szCs w:val="24"/>
        </w:rPr>
        <w:t>Hackathon Participant,</w:t>
      </w:r>
      <w:r w:rsidRPr="00FB5CFF">
        <w:rPr>
          <w:sz w:val="24"/>
          <w:szCs w:val="24"/>
        </w:rPr>
        <w:t xml:space="preserve"> </w:t>
      </w:r>
      <w:proofErr w:type="spellStart"/>
      <w:r w:rsidRPr="00FB5CFF">
        <w:rPr>
          <w:sz w:val="24"/>
          <w:szCs w:val="24"/>
        </w:rPr>
        <w:t>Spatio</w:t>
      </w:r>
      <w:proofErr w:type="spellEnd"/>
      <w:r w:rsidRPr="00FB5CFF">
        <w:rPr>
          <w:sz w:val="24"/>
          <w:szCs w:val="24"/>
        </w:rPr>
        <w:t>-temporal Data Workshop</w:t>
      </w:r>
      <w:r w:rsidRPr="00FB5CFF">
        <w:rPr>
          <w:sz w:val="24"/>
          <w:szCs w:val="24"/>
        </w:rPr>
        <w:tab/>
        <w:t>October 2015</w:t>
      </w:r>
    </w:p>
    <w:p w14:paraId="01E5F96B" w14:textId="6253C1FB" w:rsidR="00D23458" w:rsidRPr="005F1A4F" w:rsidRDefault="00EB56C4" w:rsidP="00D23458">
      <w:pPr>
        <w:numPr>
          <w:ilvl w:val="0"/>
          <w:numId w:val="4"/>
        </w:numPr>
        <w:rPr>
          <w:sz w:val="24"/>
          <w:szCs w:val="24"/>
        </w:rPr>
      </w:pPr>
      <w:r w:rsidRPr="00FB5CFF">
        <w:rPr>
          <w:sz w:val="24"/>
          <w:szCs w:val="24"/>
        </w:rPr>
        <w:t xml:space="preserve">Built </w:t>
      </w:r>
      <w:hyperlink r:id="rId9" w:history="1">
        <w:r w:rsidRPr="00FB5CFF">
          <w:rPr>
            <w:rStyle w:val="Hyperlink"/>
            <w:sz w:val="24"/>
            <w:szCs w:val="24"/>
          </w:rPr>
          <w:t>tutorials</w:t>
        </w:r>
      </w:hyperlink>
      <w:r w:rsidRPr="00FB5CFF">
        <w:rPr>
          <w:sz w:val="24"/>
          <w:szCs w:val="24"/>
        </w:rPr>
        <w:t xml:space="preserve"> to enable researchers to use the large, diverse ecological data collected by the National Ecological Observatory Network</w:t>
      </w:r>
    </w:p>
    <w:p w14:paraId="7BF11D40" w14:textId="77777777" w:rsidR="00AF6CC7" w:rsidRDefault="00AF6CC7" w:rsidP="00EB56C4">
      <w:pPr>
        <w:pBdr>
          <w:bottom w:val="single" w:sz="1" w:space="2" w:color="000000"/>
        </w:pBdr>
        <w:tabs>
          <w:tab w:val="left" w:pos="3611"/>
          <w:tab w:val="left" w:pos="7221"/>
          <w:tab w:val="right" w:pos="9900"/>
        </w:tabs>
        <w:rPr>
          <w:b/>
          <w:bCs/>
          <w:sz w:val="24"/>
          <w:szCs w:val="24"/>
        </w:rPr>
      </w:pPr>
    </w:p>
    <w:p w14:paraId="5696A3C5" w14:textId="77777777" w:rsidR="00EB56C4" w:rsidRPr="00FB5CFF" w:rsidRDefault="00EB56C4" w:rsidP="00EB56C4">
      <w:pPr>
        <w:pBdr>
          <w:bottom w:val="single" w:sz="1" w:space="2" w:color="000000"/>
        </w:pBdr>
        <w:tabs>
          <w:tab w:val="left" w:pos="3611"/>
          <w:tab w:val="left" w:pos="7221"/>
          <w:tab w:val="right" w:pos="9900"/>
        </w:tabs>
        <w:rPr>
          <w:sz w:val="24"/>
          <w:szCs w:val="24"/>
        </w:rPr>
      </w:pPr>
      <w:r w:rsidRPr="00FB5CFF">
        <w:rPr>
          <w:b/>
          <w:bCs/>
          <w:sz w:val="24"/>
          <w:szCs w:val="24"/>
        </w:rPr>
        <w:t>LEADERSHIP AND ORGANIZATIONAL INVOLVEMENT</w:t>
      </w:r>
    </w:p>
    <w:p w14:paraId="6C159C3F" w14:textId="77777777" w:rsidR="00EB56C4" w:rsidRPr="00FB5CFF" w:rsidRDefault="00EB56C4" w:rsidP="00EB56C4">
      <w:pPr>
        <w:tabs>
          <w:tab w:val="left" w:pos="3611"/>
          <w:tab w:val="left" w:pos="7221"/>
          <w:tab w:val="right" w:pos="9900"/>
        </w:tabs>
        <w:rPr>
          <w:sz w:val="24"/>
          <w:szCs w:val="24"/>
        </w:rPr>
      </w:pPr>
      <w:r w:rsidRPr="00FB5CFF">
        <w:rPr>
          <w:sz w:val="24"/>
          <w:szCs w:val="24"/>
        </w:rPr>
        <w:t>Founding board member of University of Florida Carpentries</w:t>
      </w:r>
    </w:p>
    <w:p w14:paraId="14181B5E" w14:textId="77777777" w:rsidR="00EB56C4" w:rsidRPr="00FB5CFF" w:rsidRDefault="00EB56C4" w:rsidP="00EB56C4">
      <w:pPr>
        <w:numPr>
          <w:ilvl w:val="0"/>
          <w:numId w:val="8"/>
        </w:numPr>
        <w:tabs>
          <w:tab w:val="left" w:pos="3611"/>
          <w:tab w:val="left" w:pos="7221"/>
          <w:tab w:val="right" w:pos="9900"/>
        </w:tabs>
        <w:rPr>
          <w:sz w:val="24"/>
          <w:szCs w:val="24"/>
        </w:rPr>
      </w:pPr>
      <w:r w:rsidRPr="00FB5CFF">
        <w:rPr>
          <w:sz w:val="24"/>
          <w:szCs w:val="24"/>
        </w:rPr>
        <w:t>Spearheaded organization to sustain Carpentries presence and fulfill workshop demand</w:t>
      </w:r>
    </w:p>
    <w:p w14:paraId="7BDEB000" w14:textId="77777777" w:rsidR="00EB56C4" w:rsidRPr="00FB5CFF" w:rsidRDefault="00EB56C4" w:rsidP="00EB56C4">
      <w:pPr>
        <w:numPr>
          <w:ilvl w:val="0"/>
          <w:numId w:val="8"/>
        </w:numPr>
        <w:tabs>
          <w:tab w:val="left" w:pos="3611"/>
          <w:tab w:val="left" w:pos="7221"/>
          <w:tab w:val="right" w:pos="9900"/>
        </w:tabs>
        <w:rPr>
          <w:sz w:val="24"/>
          <w:szCs w:val="24"/>
        </w:rPr>
      </w:pPr>
      <w:r w:rsidRPr="00FB5CFF">
        <w:rPr>
          <w:sz w:val="24"/>
          <w:szCs w:val="24"/>
        </w:rPr>
        <w:t>Procured funding to maintain Carpentries membership and provide travel grants</w:t>
      </w:r>
    </w:p>
    <w:p w14:paraId="4BF22037" w14:textId="7BE18C9B" w:rsidR="00124F7D" w:rsidRDefault="00EB56C4" w:rsidP="00A6220C">
      <w:pPr>
        <w:numPr>
          <w:ilvl w:val="0"/>
          <w:numId w:val="8"/>
        </w:numPr>
        <w:tabs>
          <w:tab w:val="left" w:pos="3611"/>
          <w:tab w:val="left" w:pos="7221"/>
          <w:tab w:val="right" w:pos="9900"/>
        </w:tabs>
        <w:rPr>
          <w:sz w:val="24"/>
          <w:szCs w:val="24"/>
        </w:rPr>
      </w:pPr>
      <w:r w:rsidRPr="00FB5CFF">
        <w:rPr>
          <w:sz w:val="24"/>
          <w:szCs w:val="24"/>
        </w:rPr>
        <w:t>Engaged with stakeholders across campus</w:t>
      </w:r>
      <w:r w:rsidR="00613A28">
        <w:rPr>
          <w:sz w:val="24"/>
          <w:szCs w:val="24"/>
        </w:rPr>
        <w:t xml:space="preserve"> to determine computational training needs</w:t>
      </w:r>
    </w:p>
    <w:p w14:paraId="4DABD0FD" w14:textId="77777777" w:rsidR="00AF6CC7" w:rsidRDefault="00AF6CC7" w:rsidP="00AF6CC7">
      <w:pPr>
        <w:pBdr>
          <w:bottom w:val="single" w:sz="4" w:space="1" w:color="000000"/>
        </w:pBdr>
        <w:rPr>
          <w:b/>
          <w:sz w:val="24"/>
          <w:szCs w:val="24"/>
        </w:rPr>
      </w:pPr>
      <w:bookmarkStart w:id="0" w:name="_GoBack"/>
      <w:bookmarkEnd w:id="0"/>
    </w:p>
    <w:p w14:paraId="537D57DF" w14:textId="77777777" w:rsidR="00AF6CC7" w:rsidRPr="00FB5CFF" w:rsidRDefault="00AF6CC7" w:rsidP="00AF6CC7">
      <w:pPr>
        <w:pBdr>
          <w:bottom w:val="single" w:sz="4" w:space="1" w:color="000000"/>
        </w:pBdr>
        <w:rPr>
          <w:sz w:val="24"/>
          <w:szCs w:val="24"/>
        </w:rPr>
      </w:pPr>
      <w:r w:rsidRPr="00FB5CFF">
        <w:rPr>
          <w:b/>
          <w:sz w:val="24"/>
          <w:szCs w:val="24"/>
        </w:rPr>
        <w:t>EDUCATION</w:t>
      </w:r>
    </w:p>
    <w:p w14:paraId="1DB31981" w14:textId="4F26ED35" w:rsidR="00AF6CC7" w:rsidRPr="00FB5CFF" w:rsidRDefault="00AF6CC7" w:rsidP="00213FAA">
      <w:pPr>
        <w:tabs>
          <w:tab w:val="left" w:pos="720"/>
          <w:tab w:val="right" w:pos="9331"/>
        </w:tabs>
        <w:ind w:right="-18"/>
        <w:rPr>
          <w:sz w:val="24"/>
          <w:szCs w:val="24"/>
        </w:rPr>
      </w:pPr>
      <w:r w:rsidRPr="00FB5CFF">
        <w:rPr>
          <w:sz w:val="24"/>
          <w:szCs w:val="24"/>
        </w:rPr>
        <w:t xml:space="preserve">PhD </w:t>
      </w:r>
      <w:r w:rsidRPr="00FB5CFF">
        <w:rPr>
          <w:sz w:val="24"/>
          <w:szCs w:val="24"/>
        </w:rPr>
        <w:tab/>
        <w:t xml:space="preserve">University of Florida, Wildlife Ecology &amp; Conservation </w:t>
      </w:r>
      <w:r w:rsidRPr="00FB5CFF">
        <w:rPr>
          <w:sz w:val="24"/>
          <w:szCs w:val="24"/>
        </w:rPr>
        <w:tab/>
        <w:t>August 2013 – present</w:t>
      </w:r>
    </w:p>
    <w:p w14:paraId="3EC2AE77" w14:textId="6200AE2D" w:rsidR="00AF6CC7" w:rsidRPr="00A6220C" w:rsidRDefault="00AF6CC7" w:rsidP="00213FAA">
      <w:pPr>
        <w:tabs>
          <w:tab w:val="left" w:pos="720"/>
          <w:tab w:val="right" w:pos="9360"/>
        </w:tabs>
        <w:rPr>
          <w:sz w:val="24"/>
          <w:szCs w:val="24"/>
        </w:rPr>
      </w:pPr>
      <w:r w:rsidRPr="00FB5CFF">
        <w:rPr>
          <w:sz w:val="24"/>
          <w:szCs w:val="24"/>
        </w:rPr>
        <w:t xml:space="preserve">BA </w:t>
      </w:r>
      <w:r w:rsidRPr="00FB5CFF">
        <w:rPr>
          <w:sz w:val="24"/>
          <w:szCs w:val="24"/>
        </w:rPr>
        <w:tab/>
        <w:t xml:space="preserve">Lawrence University, Biology </w:t>
      </w:r>
      <w:r w:rsidRPr="00FB5CFF">
        <w:rPr>
          <w:sz w:val="24"/>
          <w:szCs w:val="24"/>
        </w:rPr>
        <w:tab/>
        <w:t>August 2008 – June 2012</w:t>
      </w:r>
    </w:p>
    <w:sectPr w:rsidR="00AF6CC7" w:rsidRPr="00A6220C">
      <w:pgSz w:w="12240" w:h="15840"/>
      <w:pgMar w:top="1440" w:right="1440" w:bottom="1440" w:left="144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823475A"/>
    <w:multiLevelType w:val="hybridMultilevel"/>
    <w:tmpl w:val="1252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95295F"/>
    <w:multiLevelType w:val="hybridMultilevel"/>
    <w:tmpl w:val="A63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C4"/>
    <w:rsid w:val="00010C9D"/>
    <w:rsid w:val="000B73EF"/>
    <w:rsid w:val="00124F7D"/>
    <w:rsid w:val="00213FAA"/>
    <w:rsid w:val="0029278C"/>
    <w:rsid w:val="002C0F39"/>
    <w:rsid w:val="002C7B25"/>
    <w:rsid w:val="002E4D05"/>
    <w:rsid w:val="0036548D"/>
    <w:rsid w:val="003C58A1"/>
    <w:rsid w:val="004A4212"/>
    <w:rsid w:val="005D282F"/>
    <w:rsid w:val="005F1A4F"/>
    <w:rsid w:val="00613A28"/>
    <w:rsid w:val="00654026"/>
    <w:rsid w:val="00684844"/>
    <w:rsid w:val="00704463"/>
    <w:rsid w:val="007D5CFE"/>
    <w:rsid w:val="007F06B4"/>
    <w:rsid w:val="00A13F73"/>
    <w:rsid w:val="00A516B1"/>
    <w:rsid w:val="00A6220C"/>
    <w:rsid w:val="00AF63AE"/>
    <w:rsid w:val="00AF6CC7"/>
    <w:rsid w:val="00BE7668"/>
    <w:rsid w:val="00C34E4C"/>
    <w:rsid w:val="00C3512E"/>
    <w:rsid w:val="00CD25B3"/>
    <w:rsid w:val="00D23458"/>
    <w:rsid w:val="00D51ACC"/>
    <w:rsid w:val="00D718E1"/>
    <w:rsid w:val="00E12500"/>
    <w:rsid w:val="00EB56C4"/>
    <w:rsid w:val="00ED7C0D"/>
    <w:rsid w:val="00F15AC3"/>
    <w:rsid w:val="00F74DF9"/>
    <w:rsid w:val="00FB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2F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56C4"/>
    <w:pPr>
      <w:widowControl w:val="0"/>
      <w:suppressAutoHyphens/>
    </w:pPr>
    <w:rPr>
      <w:rFonts w:eastAsia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FollowedHyperlink"/>
    <w:rsid w:val="00EB56C4"/>
    <w:rPr>
      <w:color w:val="954F72" w:themeColor="followed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56C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23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kristinariemer.github.io/" TargetMode="External"/><Relationship Id="rId6" Type="http://schemas.openxmlformats.org/officeDocument/2006/relationships/hyperlink" Target="https://github.com/KristinaRiemer" TargetMode="External"/><Relationship Id="rId7" Type="http://schemas.openxmlformats.org/officeDocument/2006/relationships/hyperlink" Target="http://www.datacarpentry.org/semester-biology/" TargetMode="External"/><Relationship Id="rId8" Type="http://schemas.openxmlformats.org/officeDocument/2006/relationships/hyperlink" Target="http://www.datacarpentry.org/rr-workshop/" TargetMode="External"/><Relationship Id="rId9" Type="http://schemas.openxmlformats.org/officeDocument/2006/relationships/hyperlink" Target="http://neondataskills.org/tutorial-series/spatial-data-management-series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372</Words>
  <Characters>2123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Riemer,Kristina P</dc:creator>
  <cp:keywords/>
  <dc:description/>
  <cp:lastModifiedBy>Riemer,Kristina P</cp:lastModifiedBy>
  <cp:revision>27</cp:revision>
  <dcterms:created xsi:type="dcterms:W3CDTF">2018-04-24T12:42:00Z</dcterms:created>
  <dcterms:modified xsi:type="dcterms:W3CDTF">2018-07-29T17:16:00Z</dcterms:modified>
</cp:coreProperties>
</file>